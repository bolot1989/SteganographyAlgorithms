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71" w:rsidRDefault="00DC49B7">
      <w:pPr>
        <w:spacing w:line="720" w:lineRule="exact"/>
        <w:ind w:left="123"/>
        <w:rPr>
          <w:rFonts w:ascii="Verdana" w:eastAsia="Verdana" w:hAnsi="Verdana" w:cs="Verdana"/>
          <w:color w:val="2C96DD"/>
          <w:sz w:val="61"/>
          <w:szCs w:val="61"/>
        </w:rPr>
      </w:pPr>
      <w:r>
        <w:rPr>
          <w:rFonts w:ascii="Verdana" w:eastAsia="Verdana" w:hAnsi="Verdana" w:cs="Verdana"/>
          <w:color w:val="2C96DD"/>
          <w:spacing w:val="1"/>
          <w:sz w:val="61"/>
          <w:szCs w:val="61"/>
        </w:rPr>
        <w:t>B</w:t>
      </w:r>
      <w:r>
        <w:rPr>
          <w:rFonts w:ascii="Verdana" w:eastAsia="Verdana" w:hAnsi="Verdana" w:cs="Verdana"/>
          <w:color w:val="2C96DD"/>
          <w:sz w:val="61"/>
          <w:szCs w:val="61"/>
        </w:rPr>
        <w:t>O</w:t>
      </w:r>
      <w:r>
        <w:rPr>
          <w:rFonts w:ascii="Verdana" w:eastAsia="Verdana" w:hAnsi="Verdana" w:cs="Verdana"/>
          <w:color w:val="2C96DD"/>
          <w:spacing w:val="1"/>
          <w:sz w:val="61"/>
          <w:szCs w:val="61"/>
        </w:rPr>
        <w:t>L</w:t>
      </w:r>
      <w:r>
        <w:rPr>
          <w:rFonts w:ascii="Verdana" w:eastAsia="Verdana" w:hAnsi="Verdana" w:cs="Verdana"/>
          <w:color w:val="2C96DD"/>
          <w:sz w:val="61"/>
          <w:szCs w:val="61"/>
        </w:rPr>
        <w:t>OT</w:t>
      </w:r>
    </w:p>
    <w:p w:rsidR="00D31F71" w:rsidRDefault="00D31F71">
      <w:pPr>
        <w:spacing w:before="19" w:line="240" w:lineRule="exact"/>
        <w:rPr>
          <w:sz w:val="24"/>
          <w:szCs w:val="24"/>
        </w:rPr>
      </w:pPr>
    </w:p>
    <w:p w:rsidR="00D31F71" w:rsidRDefault="00DC49B7">
      <w:pPr>
        <w:ind w:left="121"/>
        <w:rPr>
          <w:rFonts w:ascii="Verdana" w:eastAsia="Verdana" w:hAnsi="Verdana" w:cs="Verdana"/>
          <w:color w:val="2C96DD"/>
          <w:sz w:val="61"/>
          <w:szCs w:val="61"/>
        </w:rPr>
      </w:pPr>
      <w:r>
        <w:rPr>
          <w:rFonts w:ascii="Verdana" w:eastAsia="Verdana" w:hAnsi="Verdana" w:cs="Verdana"/>
          <w:color w:val="2C96DD"/>
          <w:spacing w:val="4"/>
          <w:sz w:val="61"/>
          <w:szCs w:val="61"/>
        </w:rPr>
        <w:t>KASY</w:t>
      </w:r>
      <w:r>
        <w:rPr>
          <w:rFonts w:ascii="Verdana" w:eastAsia="Verdana" w:hAnsi="Verdana" w:cs="Verdana"/>
          <w:color w:val="2C96DD"/>
          <w:spacing w:val="5"/>
          <w:sz w:val="61"/>
          <w:szCs w:val="61"/>
        </w:rPr>
        <w:t>B</w:t>
      </w:r>
      <w:r>
        <w:rPr>
          <w:rFonts w:ascii="Verdana" w:eastAsia="Verdana" w:hAnsi="Verdana" w:cs="Verdana"/>
          <w:color w:val="2C96DD"/>
          <w:spacing w:val="4"/>
          <w:sz w:val="61"/>
          <w:szCs w:val="61"/>
        </w:rPr>
        <w:t>EKO</w:t>
      </w:r>
      <w:r>
        <w:rPr>
          <w:rFonts w:ascii="Verdana" w:eastAsia="Verdana" w:hAnsi="Verdana" w:cs="Verdana"/>
          <w:color w:val="2C96DD"/>
          <w:sz w:val="61"/>
          <w:szCs w:val="61"/>
        </w:rPr>
        <w:t>V</w:t>
      </w:r>
      <w:r w:rsidR="00127E92">
        <w:rPr>
          <w:rFonts w:ascii="Verdana" w:eastAsia="Verdana" w:hAnsi="Verdana" w:cs="Verdana"/>
          <w:color w:val="2C96DD"/>
          <w:sz w:val="61"/>
          <w:szCs w:val="61"/>
        </w:rPr>
        <w:pict>
          <v:group id="shape_0" o:spid="_x0000_s1066" style="position:absolute;left:0;text-align:left;margin-left:40pt;margin-top:44.15pt;width:209.9pt;height:0;z-index:251658240;mso-position-horizontal-relative:text;mso-position-vertical-relative:text" coordorigin="800,883" coordsize="4198,0">
            <v:line id="_x0000_s1067" style="position:absolute;mso-position-horizontal-relative:page" from="800,883" to="4998,883" strokecolor="#2c96dd" strokeweight=".35mm">
              <v:stroke dashstyle="dash"/>
            </v:line>
          </v:group>
        </w:pict>
      </w:r>
    </w:p>
    <w:p w:rsidR="00D31F71" w:rsidRDefault="00D31F71">
      <w:pPr>
        <w:spacing w:before="1" w:line="160" w:lineRule="exact"/>
        <w:rPr>
          <w:sz w:val="16"/>
          <w:szCs w:val="16"/>
        </w:rPr>
      </w:pPr>
    </w:p>
    <w:p w:rsidR="00D31F71" w:rsidRDefault="00D31F71">
      <w:pPr>
        <w:spacing w:line="200" w:lineRule="exact"/>
      </w:pPr>
    </w:p>
    <w:p w:rsidR="00D31F71" w:rsidRDefault="00DC49B7">
      <w:pPr>
        <w:ind w:left="122"/>
        <w:rPr>
          <w:rStyle w:val="InternetLink"/>
          <w:rFonts w:ascii="Verdana" w:eastAsia="Verdana" w:hAnsi="Verdana" w:cs="Verdana"/>
          <w:color w:val="333333"/>
          <w:w w:val="103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333333"/>
          <w:sz w:val="18"/>
          <w:szCs w:val="18"/>
        </w:rPr>
        <w:t>Pepleri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</w:rPr>
        <w:t xml:space="preserve"> 14-136, Tartu</w:t>
      </w:r>
      <w:r>
        <w:rPr>
          <w:rFonts w:ascii="Verdana" w:eastAsia="Verdana" w:hAnsi="Verdana" w:cs="Verdana"/>
          <w:color w:val="333333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333333"/>
          <w:sz w:val="18"/>
          <w:szCs w:val="18"/>
        </w:rPr>
        <w:t>|</w:t>
      </w:r>
      <w:r>
        <w:rPr>
          <w:rFonts w:ascii="Verdana" w:eastAsia="Verdana" w:hAnsi="Verdana" w:cs="Verdana"/>
          <w:color w:val="333333"/>
          <w:spacing w:val="-1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333333"/>
          <w:spacing w:val="-3"/>
          <w:sz w:val="18"/>
          <w:szCs w:val="18"/>
        </w:rPr>
        <w:t>(C</w:t>
      </w:r>
      <w:r>
        <w:rPr>
          <w:rFonts w:ascii="Verdana" w:eastAsia="Verdana" w:hAnsi="Verdana" w:cs="Verdana"/>
          <w:color w:val="333333"/>
          <w:sz w:val="18"/>
          <w:szCs w:val="18"/>
        </w:rPr>
        <w:t>)</w:t>
      </w:r>
      <w:r>
        <w:rPr>
          <w:rFonts w:ascii="Verdana" w:eastAsia="Verdana" w:hAnsi="Verdana" w:cs="Verdana"/>
          <w:color w:val="333333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333333"/>
          <w:spacing w:val="-12"/>
          <w:sz w:val="18"/>
          <w:szCs w:val="18"/>
        </w:rPr>
        <w:t>3725674303</w:t>
      </w:r>
      <w:r>
        <w:rPr>
          <w:rFonts w:ascii="Verdana" w:eastAsia="Verdana" w:hAnsi="Verdana" w:cs="Verdana"/>
          <w:color w:val="333333"/>
          <w:sz w:val="18"/>
          <w:szCs w:val="18"/>
        </w:rPr>
        <w:t>0</w:t>
      </w:r>
      <w:r>
        <w:rPr>
          <w:rFonts w:ascii="Verdana" w:eastAsia="Verdana" w:hAnsi="Verdana" w:cs="Verdana"/>
          <w:color w:val="333333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333333"/>
          <w:sz w:val="18"/>
          <w:szCs w:val="18"/>
        </w:rPr>
        <w:t>|</w:t>
      </w:r>
      <w:r>
        <w:rPr>
          <w:rFonts w:ascii="Verdana" w:eastAsia="Verdana" w:hAnsi="Verdana" w:cs="Verdana"/>
          <w:color w:val="333333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333333"/>
          <w:w w:val="103"/>
          <w:sz w:val="18"/>
          <w:szCs w:val="18"/>
        </w:rPr>
        <w:t>b</w:t>
      </w:r>
      <w:r>
        <w:rPr>
          <w:rFonts w:ascii="Verdana" w:eastAsia="Verdana" w:hAnsi="Verdana" w:cs="Verdana"/>
          <w:color w:val="333333"/>
          <w:spacing w:val="-1"/>
          <w:w w:val="103"/>
          <w:sz w:val="18"/>
          <w:szCs w:val="18"/>
        </w:rPr>
        <w:t>o</w:t>
      </w:r>
      <w:r>
        <w:rPr>
          <w:rFonts w:ascii="Verdana" w:eastAsia="Verdana" w:hAnsi="Verdana" w:cs="Verdana"/>
          <w:color w:val="333333"/>
          <w:w w:val="103"/>
          <w:sz w:val="18"/>
          <w:szCs w:val="18"/>
        </w:rPr>
        <w:t>l</w:t>
      </w:r>
      <w:r>
        <w:rPr>
          <w:rFonts w:ascii="Verdana" w:eastAsia="Verdana" w:hAnsi="Verdana" w:cs="Verdana"/>
          <w:color w:val="333333"/>
          <w:spacing w:val="-1"/>
          <w:w w:val="103"/>
          <w:sz w:val="18"/>
          <w:szCs w:val="18"/>
        </w:rPr>
        <w:t>o</w:t>
      </w:r>
      <w:hyperlink r:id="rId5"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t</w:t>
        </w:r>
        <w:r>
          <w:rPr>
            <w:rStyle w:val="InternetLink"/>
            <w:rFonts w:ascii="Verdana" w:eastAsia="Verdana" w:hAnsi="Verdana" w:cs="Verdana"/>
            <w:color w:val="333333"/>
            <w:spacing w:val="-1"/>
            <w:w w:val="103"/>
            <w:sz w:val="18"/>
            <w:szCs w:val="18"/>
          </w:rPr>
          <w:t>.</w:t>
        </w:r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8</w:t>
        </w:r>
        <w:r>
          <w:rPr>
            <w:rStyle w:val="InternetLink"/>
            <w:rFonts w:ascii="Verdana" w:eastAsia="Verdana" w:hAnsi="Verdana" w:cs="Verdana"/>
            <w:color w:val="333333"/>
            <w:spacing w:val="-1"/>
            <w:w w:val="103"/>
            <w:sz w:val="18"/>
            <w:szCs w:val="18"/>
          </w:rPr>
          <w:t>9</w:t>
        </w:r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@</w:t>
        </w:r>
        <w:r>
          <w:rPr>
            <w:rStyle w:val="InternetLink"/>
            <w:rFonts w:ascii="Verdana" w:eastAsia="Verdana" w:hAnsi="Verdana" w:cs="Verdana"/>
            <w:color w:val="333333"/>
            <w:spacing w:val="-1"/>
            <w:w w:val="103"/>
            <w:sz w:val="18"/>
            <w:szCs w:val="18"/>
          </w:rPr>
          <w:t>g</w:t>
        </w:r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m</w:t>
        </w:r>
        <w:r>
          <w:rPr>
            <w:rStyle w:val="InternetLink"/>
            <w:rFonts w:ascii="Verdana" w:eastAsia="Verdana" w:hAnsi="Verdana" w:cs="Verdana"/>
            <w:color w:val="333333"/>
            <w:spacing w:val="-1"/>
            <w:w w:val="103"/>
            <w:sz w:val="18"/>
            <w:szCs w:val="18"/>
          </w:rPr>
          <w:t>a</w:t>
        </w:r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i</w:t>
        </w:r>
        <w:r>
          <w:rPr>
            <w:rStyle w:val="InternetLink"/>
            <w:rFonts w:ascii="Verdana" w:eastAsia="Verdana" w:hAnsi="Verdana" w:cs="Verdana"/>
            <w:color w:val="333333"/>
            <w:spacing w:val="-1"/>
            <w:w w:val="103"/>
            <w:sz w:val="18"/>
            <w:szCs w:val="18"/>
          </w:rPr>
          <w:t>l</w:t>
        </w:r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.</w:t>
        </w:r>
        <w:r>
          <w:rPr>
            <w:rStyle w:val="InternetLink"/>
            <w:rFonts w:ascii="Verdana" w:eastAsia="Verdana" w:hAnsi="Verdana" w:cs="Verdana"/>
            <w:color w:val="333333"/>
            <w:spacing w:val="-1"/>
            <w:w w:val="103"/>
            <w:sz w:val="18"/>
            <w:szCs w:val="18"/>
          </w:rPr>
          <w:t>c</w:t>
        </w:r>
        <w:r>
          <w:rPr>
            <w:rStyle w:val="InternetLink"/>
            <w:rFonts w:ascii="Verdana" w:eastAsia="Verdana" w:hAnsi="Verdana" w:cs="Verdana"/>
            <w:color w:val="333333"/>
            <w:w w:val="103"/>
            <w:sz w:val="18"/>
            <w:szCs w:val="18"/>
          </w:rPr>
          <w:t>om</w:t>
        </w:r>
      </w:hyperlink>
    </w:p>
    <w:p w:rsidR="00D31F71" w:rsidRDefault="00D31F71">
      <w:pPr>
        <w:spacing w:line="200" w:lineRule="exact"/>
      </w:pPr>
    </w:p>
    <w:p w:rsidR="00D31F71" w:rsidRDefault="00D31F71">
      <w:pPr>
        <w:spacing w:before="1" w:line="280" w:lineRule="exact"/>
        <w:rPr>
          <w:sz w:val="28"/>
          <w:szCs w:val="28"/>
        </w:rPr>
      </w:pPr>
    </w:p>
    <w:p w:rsidR="00D31F71" w:rsidRDefault="00DC49B7">
      <w:pPr>
        <w:spacing w:line="240" w:lineRule="exact"/>
        <w:ind w:left="1416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pacing w:val="3"/>
          <w:w w:val="101"/>
          <w:sz w:val="21"/>
          <w:szCs w:val="21"/>
        </w:rPr>
        <w:t>https:/</w:t>
      </w:r>
      <w:hyperlink r:id="rId6">
        <w:r>
          <w:rPr>
            <w:rStyle w:val="InternetLink"/>
            <w:rFonts w:ascii="Verdana" w:eastAsia="Verdana" w:hAnsi="Verdana" w:cs="Verdana"/>
            <w:color w:val="333333"/>
            <w:spacing w:val="3"/>
            <w:w w:val="101"/>
            <w:sz w:val="21"/>
            <w:szCs w:val="21"/>
          </w:rPr>
          <w:t>/www.linkedin.com/pub/bolot-kasybekov/aa/a2b/35b</w:t>
        </w:r>
      </w:hyperlink>
      <w:proofErr w:type="gramStart"/>
      <w:r>
        <w:rPr>
          <w:rFonts w:ascii="Verdana" w:eastAsia="Verdana" w:hAnsi="Verdana" w:cs="Verdana"/>
          <w:color w:val="333333"/>
          <w:spacing w:val="3"/>
          <w:w w:val="101"/>
          <w:sz w:val="21"/>
          <w:szCs w:val="21"/>
        </w:rPr>
        <w:t>?trk</w:t>
      </w:r>
      <w:proofErr w:type="gramEnd"/>
      <w:r>
        <w:rPr>
          <w:rFonts w:ascii="Verdana" w:eastAsia="Verdana" w:hAnsi="Verdana" w:cs="Verdana"/>
          <w:color w:val="333333"/>
          <w:spacing w:val="3"/>
          <w:w w:val="101"/>
          <w:sz w:val="21"/>
          <w:szCs w:val="21"/>
        </w:rPr>
        <w:t>=pub-pbma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p</w:t>
      </w:r>
    </w:p>
    <w:p w:rsidR="00D31F71" w:rsidRDefault="00D31F71">
      <w:pPr>
        <w:spacing w:line="160" w:lineRule="exact"/>
        <w:rPr>
          <w:sz w:val="16"/>
          <w:szCs w:val="16"/>
        </w:rPr>
      </w:pPr>
    </w:p>
    <w:p w:rsidR="00D31F71" w:rsidRDefault="00D31F71">
      <w:pPr>
        <w:spacing w:line="200" w:lineRule="exact"/>
      </w:pPr>
    </w:p>
    <w:p w:rsidR="00D31F71" w:rsidRDefault="00DC49B7">
      <w:pPr>
        <w:spacing w:before="11" w:line="340" w:lineRule="exact"/>
        <w:ind w:left="125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spacing w:val="5"/>
          <w:sz w:val="29"/>
          <w:szCs w:val="29"/>
        </w:rPr>
        <w:t>PROFESSIONA</w:t>
      </w:r>
      <w:r>
        <w:rPr>
          <w:rFonts w:ascii="Verdana" w:eastAsia="Verdana" w:hAnsi="Verdana" w:cs="Verdana"/>
          <w:color w:val="2C96DD"/>
          <w:sz w:val="29"/>
          <w:szCs w:val="29"/>
        </w:rPr>
        <w:t>L</w:t>
      </w:r>
      <w:r>
        <w:rPr>
          <w:rFonts w:ascii="Verdana" w:eastAsia="Verdana" w:hAnsi="Verdana" w:cs="Verdana"/>
          <w:color w:val="2C96DD"/>
          <w:spacing w:val="34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2C96DD"/>
          <w:spacing w:val="5"/>
          <w:w w:val="101"/>
          <w:sz w:val="29"/>
          <w:szCs w:val="29"/>
        </w:rPr>
        <w:t>SUMMAR</w:t>
      </w: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Y</w:t>
      </w:r>
      <w:r w:rsidR="00127E92">
        <w:rPr>
          <w:rFonts w:ascii="Verdana" w:eastAsia="Verdana" w:hAnsi="Verdana" w:cs="Verdana"/>
          <w:color w:val="2C96DD"/>
          <w:w w:val="101"/>
          <w:sz w:val="29"/>
          <w:szCs w:val="29"/>
        </w:rPr>
        <w:pict>
          <v:group id="_x0000_s1064" style="position:absolute;left:0;text-align:left;margin-left:40pt;margin-top:26.6pt;width:209.9pt;height:0;z-index:251659264;mso-position-horizontal-relative:text;mso-position-vertical-relative:text" coordorigin="800,532" coordsize="4198,0">
            <v:line id="_x0000_s1065" style="position:absolute;mso-position-horizontal-relative:page" from="800,532" to="4998,532" strokecolor="#2c96dd" strokeweight=".35mm">
              <v:stroke dashstyle="dash"/>
            </v:line>
          </v:group>
        </w:pict>
      </w:r>
    </w:p>
    <w:p w:rsidR="00D31F71" w:rsidRDefault="00D31F71">
      <w:pPr>
        <w:spacing w:before="13" w:line="240" w:lineRule="exact"/>
        <w:rPr>
          <w:sz w:val="24"/>
          <w:szCs w:val="24"/>
        </w:rPr>
      </w:pPr>
    </w:p>
    <w:p w:rsidR="00D31F71" w:rsidRDefault="00DC49B7">
      <w:pPr>
        <w:spacing w:before="25" w:line="300" w:lineRule="auto"/>
        <w:ind w:left="117" w:right="83" w:firstLine="9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R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espon</w:t>
      </w:r>
      <w:r>
        <w:rPr>
          <w:rFonts w:ascii="Verdana" w:eastAsia="Verdana" w:hAnsi="Verdana" w:cs="Verdana"/>
          <w:color w:val="333333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ibl</w:t>
      </w:r>
      <w:r>
        <w:rPr>
          <w:rFonts w:ascii="Verdana" w:eastAsia="Verdana" w:hAnsi="Verdana" w:cs="Verdana"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ftwar</w:t>
      </w:r>
      <w:r>
        <w:rPr>
          <w:rFonts w:ascii="Verdana" w:eastAsia="Verdana" w:hAnsi="Verdana" w:cs="Verdana"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Engine</w:t>
      </w:r>
      <w:r>
        <w:rPr>
          <w:rFonts w:ascii="Verdana" w:eastAsia="Verdana" w:hAnsi="Verdana" w:cs="Verdana"/>
          <w:color w:val="333333"/>
          <w:sz w:val="21"/>
          <w:szCs w:val="21"/>
        </w:rPr>
        <w:t>er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wh</w:t>
      </w:r>
      <w:r>
        <w:rPr>
          <w:rFonts w:ascii="Verdana" w:eastAsia="Verdana" w:hAnsi="Verdana" w:cs="Verdana"/>
          <w:color w:val="333333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is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inte</w:t>
      </w:r>
      <w:r>
        <w:rPr>
          <w:rFonts w:ascii="Verdana" w:eastAsia="Verdana" w:hAnsi="Verdana" w:cs="Verdana"/>
          <w:color w:val="333333"/>
          <w:sz w:val="21"/>
          <w:szCs w:val="21"/>
        </w:rPr>
        <w:t>r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es</w:t>
      </w:r>
      <w:r>
        <w:rPr>
          <w:rFonts w:ascii="Verdana" w:eastAsia="Verdana" w:hAnsi="Verdana" w:cs="Verdana"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</w:t>
      </w:r>
      <w:r>
        <w:rPr>
          <w:rFonts w:ascii="Verdana" w:eastAsia="Verdana" w:hAnsi="Verdana" w:cs="Verdana"/>
          <w:color w:val="333333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develo</w:t>
      </w:r>
      <w:r>
        <w:rPr>
          <w:rFonts w:ascii="Verdana" w:eastAsia="Verdana" w:hAnsi="Verdana" w:cs="Verdana"/>
          <w:color w:val="333333"/>
          <w:sz w:val="21"/>
          <w:szCs w:val="21"/>
        </w:rPr>
        <w:t>p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in</w:t>
      </w:r>
      <w:r>
        <w:rPr>
          <w:rFonts w:ascii="Verdana" w:eastAsia="Verdana" w:hAnsi="Verdana" w:cs="Verdana"/>
          <w:color w:val="333333"/>
          <w:sz w:val="21"/>
          <w:szCs w:val="21"/>
        </w:rPr>
        <w:t>g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en</w:t>
      </w:r>
      <w:r>
        <w:rPr>
          <w:rFonts w:ascii="Verdana" w:eastAsia="Verdana" w:hAnsi="Verdana" w:cs="Verdana"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erpris</w:t>
      </w:r>
      <w:r>
        <w:rPr>
          <w:rFonts w:ascii="Verdana" w:eastAsia="Verdana" w:hAnsi="Verdana" w:cs="Verdana"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appli</w:t>
      </w:r>
      <w:r>
        <w:rPr>
          <w:rFonts w:ascii="Verdana" w:eastAsia="Verdana" w:hAnsi="Verdana" w:cs="Verdana"/>
          <w:color w:val="333333"/>
          <w:sz w:val="21"/>
          <w:szCs w:val="21"/>
        </w:rPr>
        <w:t>c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ations</w:t>
      </w:r>
      <w:r>
        <w:rPr>
          <w:rFonts w:ascii="Verdana" w:eastAsia="Verdana" w:hAnsi="Verdana" w:cs="Verdana"/>
          <w:color w:val="333333"/>
          <w:sz w:val="21"/>
          <w:szCs w:val="21"/>
        </w:rPr>
        <w:t>.</w:t>
      </w:r>
      <w:r>
        <w:rPr>
          <w:rFonts w:ascii="Verdana" w:eastAsia="Verdana" w:hAnsi="Verdana" w:cs="Verdana"/>
          <w:color w:val="333333"/>
          <w:spacing w:val="1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M</w:t>
      </w:r>
      <w:r>
        <w:rPr>
          <w:rFonts w:ascii="Verdana" w:eastAsia="Verdana" w:hAnsi="Verdana" w:cs="Verdana"/>
          <w:color w:val="333333"/>
          <w:sz w:val="21"/>
          <w:szCs w:val="21"/>
        </w:rPr>
        <w:t>y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ar</w:t>
      </w:r>
      <w:r>
        <w:rPr>
          <w:rFonts w:ascii="Verdana" w:eastAsia="Verdana" w:hAnsi="Verdana" w:cs="Verdana"/>
          <w:color w:val="333333"/>
          <w:sz w:val="21"/>
          <w:szCs w:val="21"/>
        </w:rPr>
        <w:t>ea</w:t>
      </w:r>
      <w:r>
        <w:rPr>
          <w:rFonts w:ascii="Verdana" w:eastAsia="Verdana" w:hAnsi="Verdana" w:cs="Verdana"/>
          <w:color w:val="33333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w w:val="101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 xml:space="preserve">f </w:t>
      </w:r>
      <w:r>
        <w:rPr>
          <w:rFonts w:ascii="Verdana" w:eastAsia="Verdana" w:hAnsi="Verdana" w:cs="Verdana"/>
          <w:color w:val="333333"/>
          <w:sz w:val="21"/>
          <w:szCs w:val="21"/>
        </w:rPr>
        <w:t>interest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is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the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combination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of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IT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and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Business.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My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strength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is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that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want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to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constantly</w:t>
      </w:r>
      <w:r>
        <w:rPr>
          <w:rFonts w:ascii="Verdana" w:eastAsia="Verdana" w:hAnsi="Verdana" w:cs="Verdana"/>
          <w:color w:val="333333"/>
          <w:spacing w:val="12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progress,</w:t>
      </w:r>
    </w:p>
    <w:p w:rsidR="00D31F71" w:rsidRDefault="00DC49B7">
      <w:pPr>
        <w:spacing w:line="240" w:lineRule="exact"/>
        <w:ind w:left="117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proofErr w:type="gramStart"/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l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ar</w:t>
      </w:r>
      <w:r>
        <w:rPr>
          <w:rFonts w:ascii="Verdana" w:eastAsia="Verdana" w:hAnsi="Verdana" w:cs="Verdana"/>
          <w:color w:val="333333"/>
          <w:sz w:val="21"/>
          <w:szCs w:val="21"/>
        </w:rPr>
        <w:t>n</w:t>
      </w:r>
      <w:proofErr w:type="gramEnd"/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z w:val="21"/>
          <w:szCs w:val="21"/>
        </w:rPr>
        <w:t>w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te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c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hn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lo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g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ie</w:t>
      </w:r>
      <w:r>
        <w:rPr>
          <w:rFonts w:ascii="Verdana" w:eastAsia="Verdana" w:hAnsi="Verdana" w:cs="Verdana"/>
          <w:color w:val="333333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pacing w:val="1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h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av</w:t>
      </w:r>
      <w:r>
        <w:rPr>
          <w:rFonts w:ascii="Verdana" w:eastAsia="Verdana" w:hAnsi="Verdana" w:cs="Verdana"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g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am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w</w:t>
      </w:r>
      <w:r>
        <w:rPr>
          <w:rFonts w:ascii="Verdana" w:eastAsia="Verdana" w:hAnsi="Verdana" w:cs="Verdana"/>
          <w:color w:val="333333"/>
          <w:spacing w:val="2"/>
          <w:sz w:val="21"/>
          <w:szCs w:val="21"/>
        </w:rPr>
        <w:t>or</w:t>
      </w:r>
      <w:r>
        <w:rPr>
          <w:rFonts w:ascii="Verdana" w:eastAsia="Verdana" w:hAnsi="Verdana" w:cs="Verdana"/>
          <w:color w:val="333333"/>
          <w:sz w:val="21"/>
          <w:szCs w:val="21"/>
        </w:rPr>
        <w:t>k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2"/>
          <w:w w:val="101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pacing w:val="1"/>
          <w:w w:val="101"/>
          <w:sz w:val="21"/>
          <w:szCs w:val="21"/>
        </w:rPr>
        <w:t>k</w:t>
      </w:r>
      <w:r>
        <w:rPr>
          <w:rFonts w:ascii="Verdana" w:eastAsia="Verdana" w:hAnsi="Verdana" w:cs="Verdana"/>
          <w:color w:val="333333"/>
          <w:spacing w:val="2"/>
          <w:w w:val="101"/>
          <w:sz w:val="21"/>
          <w:szCs w:val="21"/>
        </w:rPr>
        <w:t>i</w:t>
      </w:r>
      <w:r>
        <w:rPr>
          <w:rFonts w:ascii="Verdana" w:eastAsia="Verdana" w:hAnsi="Verdana" w:cs="Verdana"/>
          <w:color w:val="333333"/>
          <w:spacing w:val="1"/>
          <w:w w:val="101"/>
          <w:sz w:val="21"/>
          <w:szCs w:val="21"/>
        </w:rPr>
        <w:t>l</w:t>
      </w:r>
      <w:r>
        <w:rPr>
          <w:rFonts w:ascii="Verdana" w:eastAsia="Verdana" w:hAnsi="Verdana" w:cs="Verdana"/>
          <w:color w:val="333333"/>
          <w:spacing w:val="2"/>
          <w:w w:val="101"/>
          <w:sz w:val="21"/>
          <w:szCs w:val="21"/>
        </w:rPr>
        <w:t>ls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.</w:t>
      </w:r>
    </w:p>
    <w:p w:rsidR="00D31F71" w:rsidRDefault="00D31F71">
      <w:pPr>
        <w:spacing w:line="160" w:lineRule="exact"/>
        <w:rPr>
          <w:sz w:val="16"/>
          <w:szCs w:val="16"/>
        </w:rPr>
      </w:pPr>
    </w:p>
    <w:p w:rsidR="00D31F71" w:rsidRDefault="00D31F71">
      <w:pPr>
        <w:spacing w:line="200" w:lineRule="exact"/>
      </w:pPr>
    </w:p>
    <w:p w:rsidR="00B10730" w:rsidRDefault="00B10730">
      <w:pPr>
        <w:spacing w:before="11" w:line="340" w:lineRule="exact"/>
        <w:ind w:left="126"/>
        <w:rPr>
          <w:rFonts w:ascii="Verdana" w:eastAsia="Verdana" w:hAnsi="Verdana" w:cs="Verdana"/>
          <w:color w:val="2C96DD"/>
          <w:spacing w:val="6"/>
          <w:w w:val="101"/>
          <w:sz w:val="29"/>
          <w:szCs w:val="29"/>
        </w:rPr>
        <w:sectPr w:rsidR="00B10730">
          <w:pgSz w:w="12240" w:h="15840"/>
          <w:pgMar w:top="1140" w:right="920" w:bottom="280" w:left="680" w:header="0" w:footer="0" w:gutter="0"/>
          <w:cols w:space="720"/>
          <w:formProt w:val="0"/>
          <w:docGrid w:linePitch="249" w:charSpace="2047"/>
        </w:sectPr>
      </w:pPr>
    </w:p>
    <w:p w:rsidR="00D31F71" w:rsidRDefault="00DC49B7">
      <w:pPr>
        <w:spacing w:before="11" w:line="340" w:lineRule="exact"/>
        <w:ind w:left="126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spacing w:val="6"/>
          <w:w w:val="101"/>
          <w:sz w:val="29"/>
          <w:szCs w:val="29"/>
        </w:rPr>
        <w:lastRenderedPageBreak/>
        <w:t>S</w:t>
      </w:r>
      <w:r>
        <w:rPr>
          <w:rFonts w:ascii="Verdana" w:eastAsia="Verdana" w:hAnsi="Verdana" w:cs="Verdana"/>
          <w:color w:val="2C96DD"/>
          <w:spacing w:val="5"/>
          <w:w w:val="101"/>
          <w:sz w:val="29"/>
          <w:szCs w:val="29"/>
        </w:rPr>
        <w:t>K</w:t>
      </w:r>
      <w:r>
        <w:rPr>
          <w:rFonts w:ascii="Verdana" w:eastAsia="Verdana" w:hAnsi="Verdana" w:cs="Verdana"/>
          <w:color w:val="2C96DD"/>
          <w:spacing w:val="6"/>
          <w:w w:val="101"/>
          <w:sz w:val="29"/>
          <w:szCs w:val="29"/>
        </w:rPr>
        <w:t>IL</w:t>
      </w:r>
      <w:r>
        <w:rPr>
          <w:rFonts w:ascii="Verdana" w:eastAsia="Verdana" w:hAnsi="Verdana" w:cs="Verdana"/>
          <w:color w:val="2C96DD"/>
          <w:spacing w:val="5"/>
          <w:w w:val="101"/>
          <w:sz w:val="29"/>
          <w:szCs w:val="29"/>
        </w:rPr>
        <w:t>L</w:t>
      </w: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S</w:t>
      </w:r>
      <w:r w:rsidR="00127E92">
        <w:rPr>
          <w:rFonts w:ascii="Verdana" w:eastAsia="Verdana" w:hAnsi="Verdana" w:cs="Verdana"/>
          <w:color w:val="2C96DD"/>
          <w:w w:val="101"/>
          <w:sz w:val="29"/>
          <w:szCs w:val="29"/>
        </w:rPr>
        <w:pict>
          <v:group id="_x0000_s1062" style="position:absolute;left:0;text-align:left;margin-left:40pt;margin-top:26.6pt;width:209.9pt;height:0;z-index:251660288;mso-position-horizontal-relative:text;mso-position-vertical-relative:text" coordorigin="800,532" coordsize="4198,0">
            <v:line id="_x0000_s1063" style="position:absolute;mso-position-horizontal-relative:page" from="800,532" to="4998,532" strokecolor="#2c96dd" strokeweight=".35mm">
              <v:stroke dashstyle="dash"/>
            </v:line>
          </v:group>
        </w:pict>
      </w:r>
    </w:p>
    <w:p w:rsidR="00D31F71" w:rsidRDefault="00D31F71">
      <w:pPr>
        <w:sectPr w:rsidR="00D31F71" w:rsidSect="00B10730">
          <w:type w:val="continuous"/>
          <w:pgSz w:w="12240" w:h="15840"/>
          <w:pgMar w:top="1140" w:right="920" w:bottom="280" w:left="680" w:header="0" w:footer="0" w:gutter="0"/>
          <w:cols w:space="720"/>
          <w:formProt w:val="0"/>
          <w:docGrid w:linePitch="249" w:charSpace="2047"/>
        </w:sectPr>
      </w:pPr>
    </w:p>
    <w:p w:rsidR="00D31F71" w:rsidRDefault="00D31F71">
      <w:pPr>
        <w:spacing w:before="25" w:line="300" w:lineRule="auto"/>
        <w:ind w:left="578" w:right="1830" w:firstLine="7"/>
      </w:pP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Java/C/C++ Database design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Python and Ruby proficient Excellent problem-solving abilities Windows and Linux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Excellent communication skills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Coding and modularization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Excellent diagnostic skills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.NET technology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T-SQL, PL-SQL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Control Version System (</w:t>
      </w:r>
      <w:proofErr w:type="spellStart"/>
      <w:r w:rsidRPr="00127E92">
        <w:rPr>
          <w:rFonts w:ascii="Verdana" w:eastAsia="Calibri" w:hAnsi="Verdana"/>
          <w:color w:val="auto"/>
          <w:sz w:val="21"/>
          <w:szCs w:val="21"/>
        </w:rPr>
        <w:t>Git</w:t>
      </w:r>
      <w:proofErr w:type="spellEnd"/>
      <w:r w:rsidRPr="00127E92">
        <w:rPr>
          <w:rFonts w:ascii="Verdana" w:eastAsia="Calibri" w:hAnsi="Verdana"/>
          <w:color w:val="auto"/>
          <w:sz w:val="21"/>
          <w:szCs w:val="21"/>
        </w:rPr>
        <w:t>)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TDD/BDD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proofErr w:type="spellStart"/>
      <w:r w:rsidRPr="00127E92">
        <w:rPr>
          <w:rFonts w:ascii="Verdana" w:eastAsia="Calibri" w:hAnsi="Verdana"/>
          <w:color w:val="auto"/>
          <w:sz w:val="21"/>
          <w:szCs w:val="21"/>
        </w:rPr>
        <w:t>AngulaJS</w:t>
      </w:r>
      <w:proofErr w:type="spellEnd"/>
      <w:r w:rsidRPr="00127E92">
        <w:rPr>
          <w:rFonts w:ascii="Verdana" w:eastAsia="Calibri" w:hAnsi="Verdana"/>
          <w:color w:val="auto"/>
          <w:sz w:val="21"/>
          <w:szCs w:val="21"/>
        </w:rPr>
        <w:t>/Unit Testing</w:t>
      </w:r>
    </w:p>
    <w:p w:rsid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 w:rsidRPr="00127E92">
        <w:rPr>
          <w:rFonts w:ascii="Verdana" w:eastAsia="Calibri" w:hAnsi="Verdana"/>
          <w:color w:val="auto"/>
          <w:sz w:val="21"/>
          <w:szCs w:val="21"/>
        </w:rPr>
        <w:t>API Documentation</w:t>
      </w:r>
    </w:p>
    <w:p w:rsidR="00127E92" w:rsidRPr="00127E92" w:rsidRDefault="00127E92" w:rsidP="00127E92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ascii="Verdana" w:eastAsia="Calibri" w:hAnsi="Verdana"/>
          <w:color w:val="auto"/>
          <w:sz w:val="21"/>
          <w:szCs w:val="21"/>
        </w:rPr>
      </w:pPr>
      <w:r>
        <w:rPr>
          <w:rFonts w:ascii="Verdana" w:eastAsia="Calibri" w:hAnsi="Verdana"/>
          <w:color w:val="auto"/>
          <w:sz w:val="21"/>
          <w:szCs w:val="21"/>
        </w:rPr>
        <w:t>Integration tests</w:t>
      </w:r>
      <w:bookmarkStart w:id="0" w:name="_GoBack"/>
      <w:bookmarkEnd w:id="0"/>
    </w:p>
    <w:p w:rsidR="00D31F71" w:rsidRDefault="00D31F71">
      <w:pPr>
        <w:spacing w:line="200" w:lineRule="exact"/>
      </w:pPr>
    </w:p>
    <w:p w:rsidR="00D31F71" w:rsidRDefault="00DC49B7">
      <w:pPr>
        <w:spacing w:before="11" w:line="340" w:lineRule="exact"/>
        <w:ind w:left="122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spacing w:val="7"/>
          <w:sz w:val="29"/>
          <w:szCs w:val="29"/>
        </w:rPr>
        <w:t>WOR</w:t>
      </w:r>
      <w:r>
        <w:rPr>
          <w:rFonts w:ascii="Verdana" w:eastAsia="Verdana" w:hAnsi="Verdana" w:cs="Verdana"/>
          <w:color w:val="2C96DD"/>
          <w:sz w:val="29"/>
          <w:szCs w:val="29"/>
        </w:rPr>
        <w:t>K</w:t>
      </w:r>
      <w:r>
        <w:rPr>
          <w:rFonts w:ascii="Verdana" w:eastAsia="Verdana" w:hAnsi="Verdana" w:cs="Verdana"/>
          <w:color w:val="2C96DD"/>
          <w:spacing w:val="24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2C96DD"/>
          <w:spacing w:val="7"/>
          <w:w w:val="101"/>
          <w:sz w:val="29"/>
          <w:szCs w:val="29"/>
        </w:rPr>
        <w:t>HISTOR</w:t>
      </w: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Y</w:t>
      </w:r>
      <w:r w:rsidR="00127E92">
        <w:rPr>
          <w:rFonts w:ascii="Verdana" w:eastAsia="Verdana" w:hAnsi="Verdana" w:cs="Verdana"/>
          <w:color w:val="2C96DD"/>
          <w:w w:val="101"/>
          <w:sz w:val="29"/>
          <w:szCs w:val="29"/>
        </w:rPr>
        <w:pict>
          <v:group id="_x0000_s1034" style="position:absolute;left:0;text-align:left;margin-left:40pt;margin-top:26.6pt;width:209.9pt;height:0;z-index:251674624;mso-position-horizontal-relative:text;mso-position-vertical-relative:text" coordorigin="800,532" coordsize="4198,0">
            <v:line id="_x0000_s1035" style="position:absolute;mso-position-horizontal-relative:page" from="800,532" to="4998,532" strokecolor="#2c96dd" strokeweight=".35mm">
              <v:stroke dashstyle="dash"/>
            </v:line>
          </v:group>
        </w:pict>
      </w:r>
    </w:p>
    <w:p w:rsidR="00D31F71" w:rsidRDefault="00D31F71">
      <w:pPr>
        <w:spacing w:before="13" w:line="240" w:lineRule="exact"/>
        <w:rPr>
          <w:sz w:val="24"/>
          <w:szCs w:val="24"/>
        </w:rPr>
      </w:pPr>
    </w:p>
    <w:p w:rsidR="00D31F71" w:rsidRDefault="00DC49B7">
      <w:pPr>
        <w:spacing w:before="25"/>
        <w:ind w:left="125"/>
        <w:rPr>
          <w:rFonts w:ascii="Verdana" w:eastAsia="Verdana" w:hAnsi="Verdana" w:cs="Verdana"/>
          <w:color w:val="C3C3C3"/>
          <w:w w:val="101"/>
          <w:sz w:val="21"/>
          <w:szCs w:val="21"/>
        </w:rPr>
      </w:pPr>
      <w:r>
        <w:rPr>
          <w:rFonts w:ascii="Verdana" w:eastAsia="Verdana" w:hAnsi="Verdana" w:cs="Verdana"/>
          <w:color w:val="C3C3C3"/>
          <w:spacing w:val="1"/>
          <w:sz w:val="21"/>
          <w:szCs w:val="21"/>
        </w:rPr>
        <w:t>JUN</w:t>
      </w:r>
      <w:r>
        <w:rPr>
          <w:rFonts w:ascii="Verdana" w:eastAsia="Verdana" w:hAnsi="Verdana" w:cs="Verdana"/>
          <w:color w:val="C3C3C3"/>
          <w:sz w:val="21"/>
          <w:szCs w:val="21"/>
        </w:rPr>
        <w:t>E</w:t>
      </w:r>
      <w:r>
        <w:rPr>
          <w:rFonts w:ascii="Verdana" w:eastAsia="Verdana" w:hAnsi="Verdana" w:cs="Verdana"/>
          <w:color w:val="C3C3C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C3C3C3"/>
          <w:spacing w:val="1"/>
          <w:sz w:val="21"/>
          <w:szCs w:val="21"/>
        </w:rPr>
        <w:t>201</w:t>
      </w:r>
      <w:r>
        <w:rPr>
          <w:rFonts w:ascii="Verdana" w:eastAsia="Verdana" w:hAnsi="Verdana" w:cs="Verdana"/>
          <w:color w:val="C3C3C3"/>
          <w:spacing w:val="4"/>
          <w:sz w:val="21"/>
          <w:szCs w:val="21"/>
        </w:rPr>
        <w:t>2</w:t>
      </w:r>
      <w:r>
        <w:rPr>
          <w:rFonts w:ascii="Verdana" w:eastAsia="Verdana" w:hAnsi="Verdana" w:cs="Verdana"/>
          <w:color w:val="C3C3C3"/>
          <w:spacing w:val="10"/>
          <w:sz w:val="21"/>
          <w:szCs w:val="21"/>
        </w:rPr>
        <w:t>-</w:t>
      </w:r>
      <w:r>
        <w:rPr>
          <w:rFonts w:ascii="Verdana" w:eastAsia="Verdana" w:hAnsi="Verdana" w:cs="Verdana"/>
          <w:color w:val="C3C3C3"/>
          <w:spacing w:val="1"/>
          <w:sz w:val="21"/>
          <w:szCs w:val="21"/>
        </w:rPr>
        <w:t>JUN</w:t>
      </w:r>
      <w:r>
        <w:rPr>
          <w:rFonts w:ascii="Verdana" w:eastAsia="Verdana" w:hAnsi="Verdana" w:cs="Verdana"/>
          <w:color w:val="C3C3C3"/>
          <w:sz w:val="21"/>
          <w:szCs w:val="21"/>
        </w:rPr>
        <w:t>E</w:t>
      </w:r>
      <w:r>
        <w:rPr>
          <w:rFonts w:ascii="Verdana" w:eastAsia="Verdana" w:hAnsi="Verdana" w:cs="Verdana"/>
          <w:color w:val="C3C3C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C3C3C3"/>
          <w:spacing w:val="1"/>
          <w:w w:val="101"/>
          <w:sz w:val="21"/>
          <w:szCs w:val="21"/>
        </w:rPr>
        <w:t>201</w:t>
      </w:r>
      <w:r>
        <w:rPr>
          <w:rFonts w:ascii="Verdana" w:eastAsia="Verdana" w:hAnsi="Verdana" w:cs="Verdana"/>
          <w:color w:val="C3C3C3"/>
          <w:w w:val="101"/>
          <w:sz w:val="21"/>
          <w:szCs w:val="21"/>
        </w:rPr>
        <w:t>3</w:t>
      </w:r>
    </w:p>
    <w:p w:rsidR="00D31F71" w:rsidRDefault="00DC49B7">
      <w:pPr>
        <w:spacing w:before="64"/>
        <w:ind w:left="115"/>
        <w:rPr>
          <w:rFonts w:ascii="Verdana" w:eastAsia="Verdana" w:hAnsi="Verdana" w:cs="Verdana"/>
          <w:i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i/>
          <w:color w:val="333333"/>
          <w:sz w:val="21"/>
          <w:szCs w:val="21"/>
        </w:rPr>
        <w:t>IT</w:t>
      </w:r>
      <w:r>
        <w:rPr>
          <w:rFonts w:ascii="Verdana" w:eastAsia="Verdana" w:hAnsi="Verdana" w:cs="Verdana"/>
          <w:i/>
          <w:color w:val="333333"/>
          <w:spacing w:val="2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Off</w:t>
      </w:r>
      <w:r>
        <w:rPr>
          <w:rFonts w:ascii="Verdana" w:eastAsia="Verdana" w:hAnsi="Verdana" w:cs="Verdana"/>
          <w:i/>
          <w:color w:val="333333"/>
          <w:spacing w:val="-1"/>
          <w:sz w:val="21"/>
          <w:szCs w:val="21"/>
        </w:rPr>
        <w:t>i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cer</w:t>
      </w:r>
      <w:r>
        <w:rPr>
          <w:rFonts w:ascii="Verdana" w:eastAsia="Verdana" w:hAnsi="Verdana" w:cs="Verdana"/>
          <w:i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|</w:t>
      </w:r>
      <w:r>
        <w:rPr>
          <w:rFonts w:ascii="Verdana" w:eastAsia="Verdana" w:hAnsi="Verdana" w:cs="Verdana"/>
          <w:color w:val="333333"/>
          <w:spacing w:val="18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Kyrgy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z</w:t>
      </w:r>
      <w:r>
        <w:rPr>
          <w:rFonts w:ascii="Verdana" w:eastAsia="Verdana" w:hAnsi="Verdana" w:cs="Verdana"/>
          <w:i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Investmen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i/>
          <w:color w:val="333333"/>
          <w:spacing w:val="15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an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i/>
          <w:color w:val="33333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Credi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i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Ban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k</w:t>
      </w:r>
      <w:r>
        <w:rPr>
          <w:rFonts w:ascii="Verdana" w:eastAsia="Verdana" w:hAnsi="Verdana" w:cs="Verdana"/>
          <w:i/>
          <w:color w:val="333333"/>
          <w:spacing w:val="2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|</w:t>
      </w:r>
      <w:r>
        <w:rPr>
          <w:rFonts w:ascii="Verdana" w:eastAsia="Verdana" w:hAnsi="Verdana" w:cs="Verdana"/>
          <w:color w:val="333333"/>
          <w:spacing w:val="18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K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y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r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g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y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z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s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a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n,</w:t>
      </w:r>
      <w:r>
        <w:rPr>
          <w:rFonts w:ascii="Verdana" w:eastAsia="Verdana" w:hAnsi="Verdana" w:cs="Verdana"/>
          <w:i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B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i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s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h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k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k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,</w:t>
      </w:r>
      <w:r>
        <w:rPr>
          <w:rFonts w:ascii="Verdana" w:eastAsia="Verdana" w:hAnsi="Verdana" w:cs="Verdana"/>
          <w:i/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E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r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k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i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n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i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k</w:t>
      </w:r>
      <w:proofErr w:type="spellEnd"/>
      <w:r>
        <w:rPr>
          <w:rFonts w:ascii="Verdana" w:eastAsia="Verdana" w:hAnsi="Verdana" w:cs="Verdana"/>
          <w:i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b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u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l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v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a</w:t>
      </w:r>
      <w:r>
        <w:rPr>
          <w:rFonts w:ascii="Verdana" w:eastAsia="Verdana" w:hAnsi="Verdana" w:cs="Verdana"/>
          <w:i/>
          <w:color w:val="333333"/>
          <w:spacing w:val="1"/>
          <w:sz w:val="21"/>
          <w:szCs w:val="21"/>
        </w:rPr>
        <w:t>rd</w:t>
      </w:r>
      <w:r>
        <w:rPr>
          <w:rFonts w:ascii="Verdana" w:eastAsia="Verdana" w:hAnsi="Verdana" w:cs="Verdana"/>
          <w:color w:val="333333"/>
          <w:sz w:val="21"/>
          <w:szCs w:val="21"/>
        </w:rPr>
        <w:t>,</w:t>
      </w:r>
      <w:r>
        <w:rPr>
          <w:rFonts w:ascii="Verdana" w:eastAsia="Verdana" w:hAnsi="Verdana" w:cs="Verdana"/>
          <w:color w:val="333333"/>
          <w:spacing w:val="18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-2"/>
          <w:w w:val="101"/>
          <w:sz w:val="21"/>
          <w:szCs w:val="21"/>
        </w:rPr>
        <w:t>2</w:t>
      </w:r>
      <w:r>
        <w:rPr>
          <w:rFonts w:ascii="Verdana" w:eastAsia="Verdana" w:hAnsi="Verdana" w:cs="Verdana"/>
          <w:i/>
          <w:color w:val="333333"/>
          <w:w w:val="101"/>
          <w:sz w:val="21"/>
          <w:szCs w:val="21"/>
        </w:rPr>
        <w:t>1</w:t>
      </w:r>
    </w:p>
    <w:p w:rsidR="00D31F71" w:rsidRDefault="00D31F71">
      <w:pPr>
        <w:spacing w:before="64"/>
      </w:pPr>
    </w:p>
    <w:p w:rsidR="00D31F71" w:rsidRDefault="00DC49B7">
      <w:pPr>
        <w:numPr>
          <w:ilvl w:val="0"/>
          <w:numId w:val="1"/>
        </w:numPr>
        <w:spacing w:before="64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Coordinated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with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systems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partners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to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finalize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designs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and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confirm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requirements.</w:t>
      </w:r>
    </w:p>
    <w:p w:rsidR="00D31F71" w:rsidRDefault="00DC49B7">
      <w:pPr>
        <w:numPr>
          <w:ilvl w:val="0"/>
          <w:numId w:val="1"/>
        </w:numPr>
        <w:spacing w:line="300" w:lineRule="auto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Organized</w:t>
      </w:r>
      <w:r>
        <w:rPr>
          <w:rFonts w:ascii="Verdana" w:eastAsia="Verdana" w:hAnsi="Verdana" w:cs="Verdana"/>
          <w:color w:val="333333"/>
          <w:spacing w:val="12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and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created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shooting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schedules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for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graphic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design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team,</w:t>
      </w:r>
      <w:r>
        <w:rPr>
          <w:rFonts w:ascii="Verdana" w:eastAsia="Verdana" w:hAnsi="Verdana" w:cs="Verdana"/>
          <w:color w:val="33333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supervising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the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 xml:space="preserve">progress </w:t>
      </w:r>
      <w:r>
        <w:rPr>
          <w:rFonts w:ascii="Verdana" w:eastAsia="Verdana" w:hAnsi="Verdana" w:cs="Verdana"/>
          <w:color w:val="333333"/>
          <w:sz w:val="21"/>
          <w:szCs w:val="21"/>
        </w:rPr>
        <w:t>of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projects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from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production</w:t>
      </w:r>
      <w:r>
        <w:rPr>
          <w:rFonts w:ascii="Verdana" w:eastAsia="Verdana" w:hAnsi="Verdana" w:cs="Verdana"/>
          <w:color w:val="333333"/>
          <w:spacing w:val="12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to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post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production.</w:t>
      </w:r>
    </w:p>
    <w:p w:rsidR="00D31F71" w:rsidRDefault="00DC49B7">
      <w:pPr>
        <w:numPr>
          <w:ilvl w:val="0"/>
          <w:numId w:val="1"/>
        </w:numPr>
        <w:spacing w:line="300" w:lineRule="auto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Established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compatibility</w:t>
      </w:r>
      <w:r>
        <w:rPr>
          <w:rFonts w:ascii="Verdana" w:eastAsia="Verdana" w:hAnsi="Verdana" w:cs="Verdana"/>
          <w:color w:val="333333"/>
          <w:spacing w:val="1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with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third</w:t>
      </w:r>
      <w:r>
        <w:rPr>
          <w:rFonts w:ascii="Verdana" w:eastAsia="Verdana" w:hAnsi="Verdana" w:cs="Verdana"/>
          <w:color w:val="33333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party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software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products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by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developing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program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 xml:space="preserve">for </w:t>
      </w:r>
      <w:r>
        <w:rPr>
          <w:rFonts w:ascii="Verdana" w:eastAsia="Verdana" w:hAnsi="Verdana" w:cs="Verdana"/>
          <w:color w:val="333333"/>
          <w:sz w:val="21"/>
          <w:szCs w:val="21"/>
        </w:rPr>
        <w:t>modification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and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integration.</w:t>
      </w:r>
    </w:p>
    <w:p w:rsidR="00D31F71" w:rsidRDefault="00DC49B7">
      <w:pPr>
        <w:numPr>
          <w:ilvl w:val="0"/>
          <w:numId w:val="1"/>
        </w:numPr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Dev</w:t>
      </w:r>
      <w:r>
        <w:rPr>
          <w:rFonts w:ascii="Verdana" w:eastAsia="Verdana" w:hAnsi="Verdana" w:cs="Verdana"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lope</w:t>
      </w:r>
      <w:r>
        <w:rPr>
          <w:rFonts w:ascii="Verdana" w:eastAsia="Verdana" w:hAnsi="Verdana" w:cs="Verdana"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</w:t>
      </w:r>
      <w:r>
        <w:rPr>
          <w:rFonts w:ascii="Verdana" w:eastAsia="Verdana" w:hAnsi="Verdana" w:cs="Verdana"/>
          <w:color w:val="333333"/>
          <w:sz w:val="21"/>
          <w:szCs w:val="21"/>
        </w:rPr>
        <w:t>nd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imple</w:t>
      </w:r>
      <w:r>
        <w:rPr>
          <w:rFonts w:ascii="Verdana" w:eastAsia="Verdana" w:hAnsi="Verdana" w:cs="Verdana"/>
          <w:color w:val="333333"/>
          <w:sz w:val="21"/>
          <w:szCs w:val="21"/>
        </w:rPr>
        <w:t>m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ente</w:t>
      </w:r>
      <w:r>
        <w:rPr>
          <w:rFonts w:ascii="Verdana" w:eastAsia="Verdana" w:hAnsi="Verdana" w:cs="Verdana"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color w:val="333333"/>
          <w:spacing w:val="1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c</w:t>
      </w:r>
      <w:r>
        <w:rPr>
          <w:rFonts w:ascii="Verdana" w:eastAsia="Verdana" w:hAnsi="Verdana" w:cs="Verdana"/>
          <w:color w:val="333333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mple</w:t>
      </w:r>
      <w:r>
        <w:rPr>
          <w:rFonts w:ascii="Verdana" w:eastAsia="Verdana" w:hAnsi="Verdana" w:cs="Verdana"/>
          <w:color w:val="333333"/>
          <w:sz w:val="21"/>
          <w:szCs w:val="21"/>
        </w:rPr>
        <w:t>x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</w:t>
      </w:r>
      <w:r>
        <w:rPr>
          <w:rFonts w:ascii="Verdana" w:eastAsia="Verdana" w:hAnsi="Verdana" w:cs="Verdana"/>
          <w:color w:val="333333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terne</w:t>
      </w:r>
      <w:r>
        <w:rPr>
          <w:rFonts w:ascii="Verdana" w:eastAsia="Verdana" w:hAnsi="Verdana" w:cs="Verdana"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color w:val="333333"/>
          <w:spacing w:val="6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Intr</w:t>
      </w:r>
      <w:r>
        <w:rPr>
          <w:rFonts w:ascii="Verdana" w:eastAsia="Verdana" w:hAnsi="Verdana" w:cs="Verdana"/>
          <w:color w:val="333333"/>
          <w:sz w:val="21"/>
          <w:szCs w:val="21"/>
        </w:rPr>
        <w:t>a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ne</w:t>
      </w:r>
      <w:r>
        <w:rPr>
          <w:rFonts w:ascii="Verdana" w:eastAsia="Verdana" w:hAnsi="Verdana" w:cs="Verdana"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app</w:t>
      </w:r>
      <w:r>
        <w:rPr>
          <w:rFonts w:ascii="Verdana" w:eastAsia="Verdana" w:hAnsi="Verdana" w:cs="Verdana"/>
          <w:color w:val="333333"/>
          <w:sz w:val="21"/>
          <w:szCs w:val="21"/>
        </w:rPr>
        <w:t>l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ication</w:t>
      </w:r>
      <w:r>
        <w:rPr>
          <w:rFonts w:ascii="Verdana" w:eastAsia="Verdana" w:hAnsi="Verdana" w:cs="Verdana"/>
          <w:color w:val="333333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w w:val="101"/>
          <w:sz w:val="21"/>
          <w:szCs w:val="21"/>
        </w:rPr>
        <w:t>mul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"/>
          <w:w w:val="101"/>
          <w:sz w:val="21"/>
          <w:szCs w:val="21"/>
        </w:rPr>
        <w:t>ipl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e ASP.NET.</w:t>
      </w:r>
    </w:p>
    <w:p w:rsidR="00D31F71" w:rsidRDefault="00DC49B7">
      <w:pPr>
        <w:numPr>
          <w:ilvl w:val="0"/>
          <w:numId w:val="1"/>
        </w:numPr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Developed complex SQL queries to retrieve necessary financial information (PL/SQL)</w:t>
      </w:r>
    </w:p>
    <w:p w:rsidR="00D31F71" w:rsidRDefault="00DC49B7">
      <w:pPr>
        <w:numPr>
          <w:ilvl w:val="0"/>
          <w:numId w:val="1"/>
        </w:numPr>
        <w:spacing w:before="69" w:line="240" w:lineRule="exact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Developed desktop applications for bank employees that automates financial procedures (ADO.NET, .NET 4.0)</w:t>
      </w:r>
    </w:p>
    <w:p w:rsidR="00D31F71" w:rsidRDefault="00D31F71">
      <w:pPr>
        <w:spacing w:line="160" w:lineRule="exact"/>
        <w:rPr>
          <w:sz w:val="16"/>
          <w:szCs w:val="16"/>
        </w:rPr>
      </w:pPr>
    </w:p>
    <w:p w:rsidR="00D31F71" w:rsidRDefault="00D31F71">
      <w:pPr>
        <w:spacing w:line="200" w:lineRule="exact"/>
      </w:pPr>
    </w:p>
    <w:p w:rsidR="00D31F71" w:rsidRDefault="00DC49B7">
      <w:pPr>
        <w:spacing w:before="11" w:line="340" w:lineRule="exact"/>
        <w:ind w:left="121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spacing w:val="11"/>
          <w:w w:val="101"/>
          <w:sz w:val="29"/>
          <w:szCs w:val="29"/>
        </w:rPr>
        <w:lastRenderedPageBreak/>
        <w:t>EDUC</w:t>
      </w:r>
      <w:r>
        <w:rPr>
          <w:rFonts w:ascii="Verdana" w:eastAsia="Verdana" w:hAnsi="Verdana" w:cs="Verdana"/>
          <w:color w:val="2C96DD"/>
          <w:spacing w:val="10"/>
          <w:w w:val="101"/>
          <w:sz w:val="29"/>
          <w:szCs w:val="29"/>
        </w:rPr>
        <w:t>A</w:t>
      </w:r>
      <w:r>
        <w:rPr>
          <w:rFonts w:ascii="Verdana" w:eastAsia="Verdana" w:hAnsi="Verdana" w:cs="Verdana"/>
          <w:color w:val="2C96DD"/>
          <w:spacing w:val="11"/>
          <w:w w:val="101"/>
          <w:sz w:val="29"/>
          <w:szCs w:val="29"/>
        </w:rPr>
        <w:t>TIO</w:t>
      </w: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N</w:t>
      </w:r>
      <w:r w:rsidR="00127E92">
        <w:rPr>
          <w:rFonts w:ascii="Verdana" w:eastAsia="Verdana" w:hAnsi="Verdana" w:cs="Verdana"/>
          <w:color w:val="2C96DD"/>
          <w:w w:val="101"/>
          <w:sz w:val="29"/>
          <w:szCs w:val="29"/>
        </w:rPr>
        <w:pict>
          <v:group id="_x0000_s1032" style="position:absolute;left:0;text-align:left;margin-left:40pt;margin-top:26.6pt;width:209.9pt;height:0;z-index:251675648;mso-position-horizontal-relative:text;mso-position-vertical-relative:text" coordorigin="800,532" coordsize="4198,0">
            <v:line id="_x0000_s1033" style="position:absolute;mso-position-horizontal-relative:page" from="800,532" to="4998,532" strokecolor="#2c96dd" strokeweight=".35mm">
              <v:stroke dashstyle="dash"/>
            </v:line>
          </v:group>
        </w:pict>
      </w:r>
    </w:p>
    <w:p w:rsidR="00D31F71" w:rsidRDefault="00D31F71">
      <w:pPr>
        <w:spacing w:before="13" w:line="240" w:lineRule="exact"/>
        <w:rPr>
          <w:sz w:val="24"/>
          <w:szCs w:val="24"/>
        </w:rPr>
      </w:pPr>
    </w:p>
    <w:p w:rsidR="00D31F71" w:rsidRDefault="00DC49B7">
      <w:pPr>
        <w:spacing w:before="25"/>
        <w:ind w:left="119"/>
        <w:rPr>
          <w:rFonts w:ascii="Verdana" w:eastAsia="Verdana" w:hAnsi="Verdana" w:cs="Verdana"/>
          <w:color w:val="C3C3C3"/>
          <w:w w:val="101"/>
          <w:sz w:val="21"/>
          <w:szCs w:val="21"/>
        </w:rPr>
      </w:pPr>
      <w:r>
        <w:rPr>
          <w:rFonts w:ascii="Verdana" w:eastAsia="Verdana" w:hAnsi="Verdana" w:cs="Verdana"/>
          <w:color w:val="C3C3C3"/>
          <w:spacing w:val="-2"/>
          <w:w w:val="101"/>
          <w:sz w:val="21"/>
          <w:szCs w:val="21"/>
        </w:rPr>
        <w:t>201</w:t>
      </w:r>
      <w:r>
        <w:rPr>
          <w:rFonts w:ascii="Verdana" w:eastAsia="Verdana" w:hAnsi="Verdana" w:cs="Verdana"/>
          <w:color w:val="C3C3C3"/>
          <w:w w:val="101"/>
          <w:sz w:val="21"/>
          <w:szCs w:val="21"/>
        </w:rPr>
        <w:t>2</w:t>
      </w:r>
    </w:p>
    <w:p w:rsidR="00D31F71" w:rsidRDefault="00DC49B7">
      <w:pPr>
        <w:spacing w:before="64"/>
        <w:ind w:left="114"/>
        <w:rPr>
          <w:rFonts w:ascii="Verdana" w:eastAsia="Verdana" w:hAnsi="Verdana" w:cs="Verdana"/>
          <w:i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i/>
          <w:color w:val="333333"/>
          <w:spacing w:val="-1"/>
          <w:sz w:val="21"/>
          <w:szCs w:val="21"/>
        </w:rPr>
        <w:t>Bachelo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r</w:t>
      </w:r>
      <w:r>
        <w:rPr>
          <w:rFonts w:ascii="Verdana" w:eastAsia="Verdana" w:hAnsi="Verdana" w:cs="Verdana"/>
          <w:i/>
          <w:color w:val="33333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pacing w:val="-1"/>
          <w:sz w:val="21"/>
          <w:szCs w:val="21"/>
        </w:rPr>
        <w:t>o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 xml:space="preserve">f </w:t>
      </w:r>
      <w:r>
        <w:rPr>
          <w:rFonts w:ascii="Verdana" w:eastAsia="Verdana" w:hAnsi="Verdana" w:cs="Verdana"/>
          <w:i/>
          <w:color w:val="333333"/>
          <w:spacing w:val="-1"/>
          <w:sz w:val="21"/>
          <w:szCs w:val="21"/>
        </w:rPr>
        <w:t>Art</w:t>
      </w:r>
      <w:r>
        <w:rPr>
          <w:rFonts w:ascii="Verdana" w:eastAsia="Verdana" w:hAnsi="Verdana" w:cs="Verdana"/>
          <w:i/>
          <w:color w:val="333333"/>
          <w:spacing w:val="3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z w:val="21"/>
          <w:szCs w:val="21"/>
        </w:rPr>
        <w:t>: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Software</w:t>
      </w:r>
      <w:r>
        <w:rPr>
          <w:rFonts w:ascii="Verdana" w:eastAsia="Verdana" w:hAnsi="Verdana" w:cs="Verdana"/>
          <w:i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w w:val="101"/>
          <w:sz w:val="21"/>
          <w:szCs w:val="21"/>
        </w:rPr>
        <w:t>Engineering</w:t>
      </w:r>
    </w:p>
    <w:p w:rsidR="00D31F71" w:rsidRDefault="00DC49B7">
      <w:pPr>
        <w:spacing w:before="64"/>
        <w:ind w:left="114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American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University</w:t>
      </w:r>
      <w:r>
        <w:rPr>
          <w:rFonts w:ascii="Verdana" w:eastAsia="Verdana" w:hAnsi="Verdana" w:cs="Verdana"/>
          <w:color w:val="333333"/>
          <w:spacing w:val="12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of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Central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Asi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>a</w:t>
      </w:r>
      <w:r>
        <w:rPr>
          <w:rFonts w:ascii="Verdana" w:eastAsia="Verdana" w:hAnsi="Verdana" w:cs="Verdana"/>
          <w:color w:val="333333"/>
          <w:sz w:val="21"/>
          <w:szCs w:val="21"/>
        </w:rPr>
        <w:t>,</w:t>
      </w:r>
      <w:r>
        <w:rPr>
          <w:rFonts w:ascii="Verdana" w:eastAsia="Verdana" w:hAnsi="Verdana" w:cs="Verdana"/>
          <w:color w:val="333333"/>
          <w:spacing w:val="1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K</w:t>
      </w:r>
      <w:r>
        <w:rPr>
          <w:rFonts w:ascii="Verdana" w:eastAsia="Verdana" w:hAnsi="Verdana" w:cs="Verdana"/>
          <w:color w:val="333333"/>
          <w:sz w:val="21"/>
          <w:szCs w:val="21"/>
        </w:rPr>
        <w:t>y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rg</w:t>
      </w:r>
      <w:r>
        <w:rPr>
          <w:rFonts w:ascii="Verdana" w:eastAsia="Verdana" w:hAnsi="Verdana" w:cs="Verdana"/>
          <w:color w:val="333333"/>
          <w:sz w:val="21"/>
          <w:szCs w:val="21"/>
        </w:rPr>
        <w:t>y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z</w:t>
      </w:r>
      <w:r>
        <w:rPr>
          <w:rFonts w:ascii="Verdana" w:eastAsia="Verdana" w:hAnsi="Verdana" w:cs="Verdana"/>
          <w:color w:val="333333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ta</w:t>
      </w:r>
      <w:r>
        <w:rPr>
          <w:rFonts w:ascii="Verdana" w:eastAsia="Verdana" w:hAnsi="Verdana" w:cs="Verdana"/>
          <w:color w:val="333333"/>
          <w:sz w:val="21"/>
          <w:szCs w:val="21"/>
        </w:rPr>
        <w:t>n,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B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is</w:t>
      </w:r>
      <w:r>
        <w:rPr>
          <w:rFonts w:ascii="Verdana" w:eastAsia="Verdana" w:hAnsi="Verdana" w:cs="Verdana"/>
          <w:color w:val="333333"/>
          <w:sz w:val="21"/>
          <w:szCs w:val="21"/>
        </w:rPr>
        <w:t>h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ke</w:t>
      </w:r>
      <w:r>
        <w:rPr>
          <w:rFonts w:ascii="Verdana" w:eastAsia="Verdana" w:hAnsi="Verdana" w:cs="Verdana"/>
          <w:color w:val="333333"/>
          <w:sz w:val="21"/>
          <w:szCs w:val="21"/>
        </w:rPr>
        <w:t>k,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Ab</w:t>
      </w:r>
      <w:r>
        <w:rPr>
          <w:rFonts w:ascii="Verdana" w:eastAsia="Verdana" w:hAnsi="Verdana" w:cs="Verdana"/>
          <w:color w:val="333333"/>
          <w:sz w:val="21"/>
          <w:szCs w:val="21"/>
        </w:rPr>
        <w:t>d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ym</w:t>
      </w:r>
      <w:r>
        <w:rPr>
          <w:rFonts w:ascii="Verdana" w:eastAsia="Verdana" w:hAnsi="Verdana" w:cs="Verdana"/>
          <w:color w:val="333333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mu</w:t>
      </w:r>
      <w:r>
        <w:rPr>
          <w:rFonts w:ascii="Verdana" w:eastAsia="Verdana" w:hAnsi="Verdana" w:cs="Verdana"/>
          <w:color w:val="333333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z w:val="21"/>
          <w:szCs w:val="21"/>
        </w:rPr>
        <w:t>v</w:t>
      </w:r>
      <w:proofErr w:type="spellEnd"/>
      <w:r>
        <w:rPr>
          <w:rFonts w:ascii="Verdana" w:eastAsia="Verdana" w:hAnsi="Verdana" w:cs="Verdana"/>
          <w:color w:val="333333"/>
          <w:spacing w:val="1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1"/>
          <w:sz w:val="21"/>
          <w:szCs w:val="21"/>
        </w:rPr>
        <w:t>r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>.</w:t>
      </w:r>
      <w:r>
        <w:rPr>
          <w:rFonts w:ascii="Verdana" w:eastAsia="Verdana" w:hAnsi="Verdana" w:cs="Verdana"/>
          <w:color w:val="333333"/>
          <w:sz w:val="21"/>
          <w:szCs w:val="21"/>
        </w:rPr>
        <w:t>,</w:t>
      </w:r>
      <w:r>
        <w:rPr>
          <w:rFonts w:ascii="Verdana" w:eastAsia="Verdana" w:hAnsi="Verdana" w:cs="Verdana"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-2"/>
          <w:w w:val="101"/>
          <w:sz w:val="21"/>
          <w:szCs w:val="21"/>
        </w:rPr>
        <w:t>20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5</w:t>
      </w:r>
    </w:p>
    <w:p w:rsidR="00D31F71" w:rsidRDefault="00D31F71">
      <w:pPr>
        <w:spacing w:before="5" w:line="180" w:lineRule="exact"/>
        <w:rPr>
          <w:sz w:val="18"/>
          <w:szCs w:val="18"/>
        </w:rPr>
      </w:pPr>
    </w:p>
    <w:p w:rsidR="00D31F71" w:rsidRDefault="00DC49B7">
      <w:pPr>
        <w:ind w:left="126"/>
        <w:rPr>
          <w:rFonts w:ascii="Verdana" w:eastAsia="Verdana" w:hAnsi="Verdana" w:cs="Verdana"/>
          <w:color w:val="C3C3C3"/>
          <w:w w:val="101"/>
          <w:sz w:val="21"/>
          <w:szCs w:val="21"/>
        </w:rPr>
      </w:pPr>
      <w:r>
        <w:rPr>
          <w:rFonts w:ascii="Verdana" w:eastAsia="Verdana" w:hAnsi="Verdana" w:cs="Verdana"/>
          <w:color w:val="C3C3C3"/>
          <w:spacing w:val="6"/>
          <w:w w:val="101"/>
          <w:sz w:val="21"/>
          <w:szCs w:val="21"/>
        </w:rPr>
        <w:t>CU</w:t>
      </w:r>
      <w:r>
        <w:rPr>
          <w:rFonts w:ascii="Verdana" w:eastAsia="Verdana" w:hAnsi="Verdana" w:cs="Verdana"/>
          <w:color w:val="C3C3C3"/>
          <w:spacing w:val="5"/>
          <w:w w:val="101"/>
          <w:sz w:val="21"/>
          <w:szCs w:val="21"/>
        </w:rPr>
        <w:t>R</w:t>
      </w:r>
      <w:r>
        <w:rPr>
          <w:rFonts w:ascii="Verdana" w:eastAsia="Verdana" w:hAnsi="Verdana" w:cs="Verdana"/>
          <w:color w:val="C3C3C3"/>
          <w:spacing w:val="6"/>
          <w:w w:val="101"/>
          <w:sz w:val="21"/>
          <w:szCs w:val="21"/>
        </w:rPr>
        <w:t>REN</w:t>
      </w:r>
      <w:r>
        <w:rPr>
          <w:rFonts w:ascii="Verdana" w:eastAsia="Verdana" w:hAnsi="Verdana" w:cs="Verdana"/>
          <w:color w:val="C3C3C3"/>
          <w:w w:val="101"/>
          <w:sz w:val="21"/>
          <w:szCs w:val="21"/>
        </w:rPr>
        <w:t>T</w:t>
      </w:r>
    </w:p>
    <w:p w:rsidR="00D31F71" w:rsidRDefault="00DC49B7">
      <w:pPr>
        <w:spacing w:before="64"/>
        <w:ind w:left="124"/>
        <w:rPr>
          <w:rFonts w:ascii="Verdana" w:eastAsia="Verdana" w:hAnsi="Verdana" w:cs="Verdana"/>
          <w:i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i/>
          <w:color w:val="333333"/>
          <w:sz w:val="21"/>
          <w:szCs w:val="21"/>
        </w:rPr>
        <w:t>Master</w:t>
      </w:r>
      <w:r>
        <w:rPr>
          <w:rFonts w:ascii="Verdana" w:eastAsia="Verdana" w:hAnsi="Verdana" w:cs="Verdana"/>
          <w:i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of</w:t>
      </w:r>
      <w:r>
        <w:rPr>
          <w:rFonts w:ascii="Verdana" w:eastAsia="Verdana" w:hAnsi="Verdana" w:cs="Verdana"/>
          <w:i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Scienc</w:t>
      </w:r>
      <w:r>
        <w:rPr>
          <w:rFonts w:ascii="Verdana" w:eastAsia="Verdana" w:hAnsi="Verdana" w:cs="Verdana"/>
          <w:i/>
          <w:color w:val="333333"/>
          <w:spacing w:val="8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z w:val="21"/>
          <w:szCs w:val="21"/>
        </w:rPr>
        <w:t>:</w:t>
      </w:r>
      <w:r>
        <w:rPr>
          <w:rFonts w:ascii="Verdana" w:eastAsia="Verdana" w:hAnsi="Verdana" w:cs="Verdana"/>
          <w:color w:val="333333"/>
          <w:spacing w:val="14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sz w:val="21"/>
          <w:szCs w:val="21"/>
        </w:rPr>
        <w:t>Software</w:t>
      </w:r>
      <w:r>
        <w:rPr>
          <w:rFonts w:ascii="Verdana" w:eastAsia="Verdana" w:hAnsi="Verdana" w:cs="Verdana"/>
          <w:i/>
          <w:color w:val="333333"/>
          <w:spacing w:val="11"/>
          <w:sz w:val="21"/>
          <w:szCs w:val="21"/>
        </w:rPr>
        <w:t xml:space="preserve"> </w:t>
      </w:r>
      <w:r>
        <w:rPr>
          <w:rFonts w:ascii="Verdana" w:eastAsia="Verdana" w:hAnsi="Verdana" w:cs="Verdana"/>
          <w:i/>
          <w:color w:val="333333"/>
          <w:w w:val="101"/>
          <w:sz w:val="21"/>
          <w:szCs w:val="21"/>
        </w:rPr>
        <w:t>Engineering</w:t>
      </w:r>
    </w:p>
    <w:p w:rsidR="00D31F71" w:rsidRDefault="00DC49B7">
      <w:pPr>
        <w:spacing w:before="64" w:line="240" w:lineRule="exact"/>
        <w:ind w:left="122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University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of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Tartu,</w:t>
      </w:r>
      <w:r>
        <w:rPr>
          <w:rFonts w:ascii="Verdana" w:eastAsia="Verdana" w:hAnsi="Verdana" w:cs="Verdana"/>
          <w:color w:val="333333"/>
          <w:spacing w:val="1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E</w:t>
      </w:r>
      <w:r>
        <w:rPr>
          <w:rFonts w:ascii="Verdana" w:eastAsia="Verdana" w:hAnsi="Verdana" w:cs="Verdana"/>
          <w:color w:val="333333"/>
          <w:spacing w:val="-1"/>
          <w:sz w:val="21"/>
          <w:szCs w:val="21"/>
        </w:rPr>
        <w:t>s</w:t>
      </w:r>
      <w:r>
        <w:rPr>
          <w:rFonts w:ascii="Verdana" w:eastAsia="Verdana" w:hAnsi="Verdana" w:cs="Verdana"/>
          <w:color w:val="333333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pacing w:val="-1"/>
          <w:sz w:val="21"/>
          <w:szCs w:val="21"/>
        </w:rPr>
        <w:t>o</w:t>
      </w:r>
      <w:r>
        <w:rPr>
          <w:rFonts w:ascii="Verdana" w:eastAsia="Verdana" w:hAnsi="Verdana" w:cs="Verdana"/>
          <w:color w:val="333333"/>
          <w:sz w:val="21"/>
          <w:szCs w:val="21"/>
        </w:rPr>
        <w:t>n</w:t>
      </w:r>
      <w:r>
        <w:rPr>
          <w:rFonts w:ascii="Verdana" w:eastAsia="Verdana" w:hAnsi="Verdana" w:cs="Verdana"/>
          <w:color w:val="333333"/>
          <w:spacing w:val="-1"/>
          <w:sz w:val="21"/>
          <w:szCs w:val="21"/>
        </w:rPr>
        <w:t>i</w:t>
      </w:r>
      <w:r>
        <w:rPr>
          <w:rFonts w:ascii="Verdana" w:eastAsia="Verdana" w:hAnsi="Verdana" w:cs="Verdana"/>
          <w:color w:val="333333"/>
          <w:sz w:val="21"/>
          <w:szCs w:val="21"/>
        </w:rPr>
        <w:t>a,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pacing w:val="-1"/>
          <w:sz w:val="21"/>
          <w:szCs w:val="21"/>
        </w:rPr>
        <w:t>T</w:t>
      </w:r>
      <w:r>
        <w:rPr>
          <w:rFonts w:ascii="Verdana" w:eastAsia="Verdana" w:hAnsi="Verdana" w:cs="Verdana"/>
          <w:color w:val="333333"/>
          <w:sz w:val="21"/>
          <w:szCs w:val="21"/>
        </w:rPr>
        <w:t>a</w:t>
      </w:r>
      <w:r>
        <w:rPr>
          <w:rFonts w:ascii="Verdana" w:eastAsia="Verdana" w:hAnsi="Verdana" w:cs="Verdana"/>
          <w:color w:val="333333"/>
          <w:spacing w:val="-1"/>
          <w:sz w:val="21"/>
          <w:szCs w:val="21"/>
        </w:rPr>
        <w:t>r</w:t>
      </w:r>
      <w:r>
        <w:rPr>
          <w:rFonts w:ascii="Verdana" w:eastAsia="Verdana" w:hAnsi="Verdana" w:cs="Verdana"/>
          <w:color w:val="333333"/>
          <w:sz w:val="21"/>
          <w:szCs w:val="21"/>
        </w:rPr>
        <w:t>tu,</w:t>
      </w:r>
      <w:r>
        <w:rPr>
          <w:rFonts w:ascii="Verdana" w:eastAsia="Verdana" w:hAnsi="Verdana" w:cs="Verdana"/>
          <w:color w:val="333333"/>
          <w:spacing w:val="16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</w:rPr>
        <w:t>Ülikooli</w:t>
      </w:r>
      <w:proofErr w:type="spellEnd"/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18</w:t>
      </w:r>
    </w:p>
    <w:p w:rsidR="00D31F71" w:rsidRDefault="00D31F71">
      <w:pPr>
        <w:spacing w:line="160" w:lineRule="exact"/>
        <w:rPr>
          <w:sz w:val="16"/>
          <w:szCs w:val="16"/>
        </w:rPr>
      </w:pPr>
    </w:p>
    <w:p w:rsidR="00D31F71" w:rsidRDefault="00D31F71">
      <w:pPr>
        <w:spacing w:line="200" w:lineRule="exact"/>
      </w:pPr>
    </w:p>
    <w:p w:rsidR="00D31F71" w:rsidRDefault="00DC49B7">
      <w:pPr>
        <w:spacing w:before="11" w:line="340" w:lineRule="exact"/>
        <w:ind w:left="138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spacing w:val="9"/>
          <w:w w:val="101"/>
          <w:sz w:val="29"/>
          <w:szCs w:val="29"/>
        </w:rPr>
        <w:t>CERTIFICATION</w:t>
      </w: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S</w:t>
      </w:r>
      <w:r w:rsidR="00127E92">
        <w:rPr>
          <w:rFonts w:ascii="Verdana" w:eastAsia="Verdana" w:hAnsi="Verdana" w:cs="Verdana"/>
          <w:color w:val="2C96DD"/>
          <w:w w:val="101"/>
          <w:sz w:val="29"/>
          <w:szCs w:val="29"/>
        </w:rPr>
        <w:pict>
          <v:group id="_x0000_s1030" style="position:absolute;left:0;text-align:left;margin-left:40pt;margin-top:26.6pt;width:209.9pt;height:0;z-index:251676672;mso-position-horizontal-relative:text;mso-position-vertical-relative:text" coordorigin="800,532" coordsize="4198,0">
            <v:line id="_x0000_s1031" style="position:absolute;mso-position-horizontal-relative:page" from="800,532" to="4998,532" strokecolor="#2c96dd" strokeweight=".35mm">
              <v:stroke dashstyle="dash"/>
            </v:line>
          </v:group>
        </w:pict>
      </w:r>
    </w:p>
    <w:p w:rsidR="00D31F71" w:rsidRDefault="00D31F71">
      <w:pPr>
        <w:spacing w:before="13" w:line="240" w:lineRule="exact"/>
        <w:rPr>
          <w:sz w:val="24"/>
          <w:szCs w:val="24"/>
        </w:rPr>
      </w:pPr>
    </w:p>
    <w:p w:rsidR="00D31F71" w:rsidRDefault="00DC49B7">
      <w:pPr>
        <w:spacing w:before="25" w:line="240" w:lineRule="exact"/>
        <w:ind w:left="122"/>
        <w:rPr>
          <w:rFonts w:ascii="Verdana" w:eastAsia="Verdana" w:hAnsi="Verdana" w:cs="Verdana"/>
          <w:color w:val="333333"/>
          <w:w w:val="101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Passed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the</w:t>
      </w:r>
      <w:r>
        <w:rPr>
          <w:rFonts w:ascii="Verdana" w:eastAsia="Verdana" w:hAnsi="Verdana" w:cs="Verdana"/>
          <w:color w:val="333333"/>
          <w:spacing w:val="5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special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course</w:t>
      </w:r>
      <w:r>
        <w:rPr>
          <w:rFonts w:ascii="Verdana" w:eastAsia="Verdana" w:hAnsi="Verdana" w:cs="Verdana"/>
          <w:color w:val="333333"/>
          <w:spacing w:val="9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on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System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administration</w:t>
      </w:r>
      <w:r>
        <w:rPr>
          <w:rFonts w:ascii="Verdana" w:eastAsia="Verdana" w:hAnsi="Verdana" w:cs="Verdana"/>
          <w:color w:val="333333"/>
          <w:spacing w:val="1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on</w:t>
      </w:r>
      <w:r>
        <w:rPr>
          <w:rFonts w:ascii="Verdana" w:eastAsia="Verdana" w:hAnsi="Verdana" w:cs="Verdana"/>
          <w:color w:val="333333"/>
          <w:spacing w:val="4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Linux</w:t>
      </w:r>
      <w:r>
        <w:rPr>
          <w:rFonts w:ascii="Verdana" w:eastAsia="Verdana" w:hAnsi="Verdana" w:cs="Verdana"/>
          <w:color w:val="333333"/>
          <w:spacing w:val="7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at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National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IT</w:t>
      </w:r>
      <w:r>
        <w:rPr>
          <w:rFonts w:ascii="Verdana" w:eastAsia="Verdana" w:hAnsi="Verdana" w:cs="Verdana"/>
          <w:color w:val="333333"/>
          <w:spacing w:val="3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center.</w:t>
      </w:r>
      <w:r>
        <w:rPr>
          <w:rFonts w:ascii="Verdana" w:eastAsia="Verdana" w:hAnsi="Verdana" w:cs="Verdana"/>
          <w:color w:val="333333"/>
          <w:spacing w:val="8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sz w:val="21"/>
          <w:szCs w:val="21"/>
        </w:rPr>
        <w:t>Bishkek,</w:t>
      </w:r>
      <w:r>
        <w:rPr>
          <w:rFonts w:ascii="Verdana" w:eastAsia="Verdana" w:hAnsi="Verdana" w:cs="Verdana"/>
          <w:color w:val="333333"/>
          <w:spacing w:val="10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33333"/>
          <w:w w:val="101"/>
          <w:sz w:val="21"/>
          <w:szCs w:val="21"/>
        </w:rPr>
        <w:t>2014</w:t>
      </w:r>
    </w:p>
    <w:p w:rsidR="00D31F71" w:rsidRDefault="00D31F71">
      <w:pPr>
        <w:spacing w:line="160" w:lineRule="exact"/>
      </w:pPr>
    </w:p>
    <w:p w:rsidR="00D31F71" w:rsidRDefault="00D31F71">
      <w:pPr>
        <w:spacing w:before="11" w:line="458" w:lineRule="auto"/>
        <w:ind w:left="125" w:right="8397" w:firstLine="1"/>
      </w:pPr>
    </w:p>
    <w:p w:rsidR="00D31F71" w:rsidRDefault="00DC49B7">
      <w:pPr>
        <w:spacing w:before="11" w:line="340" w:lineRule="exact"/>
        <w:ind w:left="138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AWARDS</w:t>
      </w:r>
    </w:p>
    <w:p w:rsidR="00D31F71" w:rsidRDefault="00127E92">
      <w:pPr>
        <w:spacing w:before="11" w:line="340" w:lineRule="exact"/>
        <w:ind w:left="138"/>
      </w:pPr>
      <w:r>
        <w:pict>
          <v:group id="_x0000_s1028" style="position:absolute;left:0;text-align:left;margin-left:7.15pt;margin-top:9.15pt;width:210.85pt;height:0;z-index:251677696" coordorigin="143,183" coordsize="4217,0">
            <v:line id="_x0000_s1029" style="position:absolute" from="143,183" to="4360,183" strokecolor="#2c96dd" strokeweight=".35mm">
              <v:stroke dashstyle="dash"/>
            </v:line>
          </v:group>
        </w:pict>
      </w:r>
    </w:p>
    <w:p w:rsidR="00D31F71" w:rsidRDefault="00DC49B7">
      <w:pPr>
        <w:spacing w:before="11" w:line="340" w:lineRule="exact"/>
        <w:ind w:left="138"/>
        <w:rPr>
          <w:rFonts w:ascii="Verdana" w:hAnsi="Verdana"/>
        </w:rPr>
      </w:pPr>
      <w:r>
        <w:rPr>
          <w:rFonts w:ascii="Verdana" w:hAnsi="Verdana"/>
        </w:rPr>
        <w:t>2</w:t>
      </w:r>
      <w:r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place in Student startup camp, Tartu, 2015. Project. </w:t>
      </w:r>
      <w:proofErr w:type="gramStart"/>
      <w:r>
        <w:rPr>
          <w:rFonts w:ascii="Verdana" w:hAnsi="Verdana"/>
        </w:rPr>
        <w:t>Platform which</w:t>
      </w:r>
      <w:proofErr w:type="gramEnd"/>
      <w:r>
        <w:rPr>
          <w:rFonts w:ascii="Verdana" w:hAnsi="Verdana"/>
        </w:rPr>
        <w:t xml:space="preserve"> will help PHD students find a necessary reviewer.</w:t>
      </w:r>
    </w:p>
    <w:p w:rsidR="00D31F71" w:rsidRDefault="00D31F71">
      <w:pPr>
        <w:spacing w:before="11" w:line="340" w:lineRule="exact"/>
        <w:ind w:left="138"/>
        <w:rPr>
          <w:rFonts w:ascii="Verdana" w:hAnsi="Verdana"/>
        </w:rPr>
      </w:pPr>
    </w:p>
    <w:p w:rsidR="00D31F71" w:rsidRDefault="00DC49B7">
      <w:pPr>
        <w:spacing w:before="11" w:line="340" w:lineRule="exact"/>
        <w:ind w:left="138"/>
        <w:rPr>
          <w:rFonts w:ascii="Verdana" w:eastAsia="Verdana" w:hAnsi="Verdana" w:cs="Verdana"/>
          <w:color w:val="2C96DD"/>
          <w:w w:val="101"/>
          <w:sz w:val="29"/>
          <w:szCs w:val="29"/>
        </w:rPr>
      </w:pPr>
      <w:r>
        <w:rPr>
          <w:rFonts w:ascii="Verdana" w:eastAsia="Verdana" w:hAnsi="Verdana" w:cs="Verdana"/>
          <w:color w:val="2C96DD"/>
          <w:w w:val="101"/>
          <w:sz w:val="29"/>
          <w:szCs w:val="29"/>
        </w:rPr>
        <w:t>PROJECTS</w:t>
      </w:r>
    </w:p>
    <w:p w:rsidR="00D31F71" w:rsidRDefault="00127E92">
      <w:pPr>
        <w:spacing w:before="11" w:line="340" w:lineRule="exact"/>
        <w:ind w:left="138"/>
      </w:pPr>
      <w:r>
        <w:pict>
          <v:group id="_x0000_s1026" style="position:absolute;left:0;text-align:left;margin-left:10.1pt;margin-top:3.1pt;width:209.9pt;height:0;z-index:251678720" coordorigin="202,62" coordsize="4198,0">
            <v:line id="_x0000_s1027" style="position:absolute" from="202,62" to="4400,62" strokecolor="#2c96dd" strokeweight=".35mm">
              <v:stroke dashstyle="dash"/>
            </v:line>
          </v:group>
        </w:pict>
      </w:r>
    </w:p>
    <w:p w:rsidR="00D31F71" w:rsidRDefault="00DC49B7">
      <w:pPr>
        <w:spacing w:before="11" w:line="340" w:lineRule="exact"/>
        <w:ind w:left="180"/>
        <w:rPr>
          <w:rFonts w:ascii="Verdana" w:hAnsi="Verdana"/>
        </w:rPr>
      </w:pPr>
      <w:r>
        <w:rPr>
          <w:rFonts w:ascii="Verdana" w:hAnsi="Verdana"/>
        </w:rPr>
        <w:t xml:space="preserve">Taxi application on </w:t>
      </w:r>
      <w:proofErr w:type="spellStart"/>
      <w:r>
        <w:rPr>
          <w:rFonts w:ascii="Verdana" w:hAnsi="Verdana"/>
        </w:rPr>
        <w:t>RoR</w:t>
      </w:r>
      <w:proofErr w:type="spellEnd"/>
      <w:r>
        <w:rPr>
          <w:rFonts w:ascii="Verdana" w:hAnsi="Verdana"/>
        </w:rPr>
        <w:t xml:space="preserve"> - Our team developed backend and frontend app for taxi drivers and </w:t>
      </w:r>
      <w:proofErr w:type="gramStart"/>
      <w:r>
        <w:rPr>
          <w:rFonts w:ascii="Verdana" w:hAnsi="Verdana"/>
        </w:rPr>
        <w:t>clients  which</w:t>
      </w:r>
      <w:proofErr w:type="gramEnd"/>
      <w:r>
        <w:rPr>
          <w:rFonts w:ascii="Verdana" w:hAnsi="Verdana"/>
        </w:rPr>
        <w:t xml:space="preserve"> makes reservations. (</w:t>
      </w:r>
      <w:proofErr w:type="spellStart"/>
      <w:r>
        <w:rPr>
          <w:rFonts w:ascii="Verdana" w:hAnsi="Verdana"/>
        </w:rPr>
        <w:t>RoR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Rspec</w:t>
      </w:r>
      <w:proofErr w:type="spellEnd"/>
      <w:r>
        <w:rPr>
          <w:rFonts w:ascii="Verdana" w:hAnsi="Verdana"/>
        </w:rPr>
        <w:t>, AngularJS, Karma, Shippable)</w:t>
      </w:r>
    </w:p>
    <w:p w:rsidR="00D31F71" w:rsidRDefault="00D31F71">
      <w:pPr>
        <w:spacing w:before="11" w:line="340" w:lineRule="exact"/>
        <w:ind w:left="138"/>
      </w:pPr>
    </w:p>
    <w:sectPr w:rsidR="00D31F71" w:rsidSect="00B10730">
      <w:type w:val="continuous"/>
      <w:pgSz w:w="12240" w:h="15840"/>
      <w:pgMar w:top="1140" w:right="920" w:bottom="280" w:left="68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C2BD5"/>
    <w:multiLevelType w:val="hybridMultilevel"/>
    <w:tmpl w:val="8CFE6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1F58"/>
    <w:multiLevelType w:val="multilevel"/>
    <w:tmpl w:val="683AF4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C855815"/>
    <w:multiLevelType w:val="multilevel"/>
    <w:tmpl w:val="DCE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F71"/>
    <w:rsid w:val="00127E92"/>
    <w:rsid w:val="00B10730"/>
    <w:rsid w:val="00D31F71"/>
    <w:rsid w:val="00D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5:docId w15:val="{44BC88B7-F3D2-4CA8-A053-6B395113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hAnsi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hAnsi="Cambria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ub/bolot-kasybekov/aa/a2b/35b" TargetMode="External"/><Relationship Id="rId5" Type="http://schemas.openxmlformats.org/officeDocument/2006/relationships/hyperlink" Target="mailto: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Bolot Kasybekov</cp:lastModifiedBy>
  <cp:revision>2</cp:revision>
  <dcterms:created xsi:type="dcterms:W3CDTF">2015-10-08T12:00:00Z</dcterms:created>
  <dcterms:modified xsi:type="dcterms:W3CDTF">2015-12-02T10:16:00Z</dcterms:modified>
  <dc:language>en-US</dc:language>
</cp:coreProperties>
</file>